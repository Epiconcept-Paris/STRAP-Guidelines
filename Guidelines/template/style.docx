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AF7C" w14:textId="5ED957F3" w:rsidR="00861DD5" w:rsidRPr="00824957" w:rsidRDefault="00861DD5" w:rsidP="00824957"/>
    <w:sectPr w:rsidR="00861DD5" w:rsidRPr="00824957" w:rsidSect="002E412D">
      <w:headerReference w:type="default" r:id="rId8"/>
      <w:footerReference w:type="default" r:id="rId9"/>
      <w:pgSz w:w="11900" w:h="16840"/>
      <w:pgMar w:top="1134" w:right="1134" w:bottom="1134" w:left="1134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28EE" w14:textId="77777777" w:rsidR="003A4639" w:rsidRDefault="003A4639" w:rsidP="00652A3C">
      <w:r>
        <w:separator/>
      </w:r>
    </w:p>
  </w:endnote>
  <w:endnote w:type="continuationSeparator" w:id="0">
    <w:p w14:paraId="367CD28C" w14:textId="77777777" w:rsidR="003A4639" w:rsidRDefault="003A4639" w:rsidP="0065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 ExtraLight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0D9A" w14:textId="00D9417C" w:rsidR="00A110B8" w:rsidRPr="007E540F" w:rsidRDefault="00A110B8" w:rsidP="00E03303">
    <w:pPr>
      <w:pStyle w:val="Pieddepage"/>
      <w:tabs>
        <w:tab w:val="clear" w:pos="9406"/>
        <w:tab w:val="left" w:pos="2688"/>
      </w:tabs>
      <w:jc w:val="right"/>
      <w:rPr>
        <w:rFonts w:ascii="Source Sans Pro Light" w:hAnsi="Source Sans Pro Light"/>
        <w:color w:val="184159"/>
        <w:sz w:val="16"/>
        <w:szCs w:val="16"/>
      </w:rPr>
    </w:pPr>
    <w:r w:rsidRPr="007E540F">
      <w:rPr>
        <w:rFonts w:ascii="Source Sans Pro Light" w:hAnsi="Source Sans Pro Light"/>
        <w:noProof/>
        <w:color w:val="184159"/>
        <w:sz w:val="16"/>
        <w:szCs w:val="16"/>
      </w:rPr>
      <w:drawing>
        <wp:anchor distT="0" distB="0" distL="114300" distR="114300" simplePos="0" relativeHeight="251663360" behindDoc="0" locked="0" layoutInCell="1" allowOverlap="1" wp14:anchorId="58EEC93E" wp14:editId="7FC25856">
          <wp:simplePos x="0" y="0"/>
          <wp:positionH relativeFrom="column">
            <wp:posOffset>-475615</wp:posOffset>
          </wp:positionH>
          <wp:positionV relativeFrom="paragraph">
            <wp:posOffset>-211488</wp:posOffset>
          </wp:positionV>
          <wp:extent cx="1101090" cy="374015"/>
          <wp:effectExtent l="0" t="0" r="0" b="6985"/>
          <wp:wrapThrough wrapText="bothSides">
            <wp:wrapPolygon edited="0">
              <wp:start x="17938" y="0"/>
              <wp:lineTo x="997" y="1467"/>
              <wp:lineTo x="498" y="8801"/>
              <wp:lineTo x="6478" y="20537"/>
              <wp:lineTo x="14450" y="20537"/>
              <wp:lineTo x="17439" y="17603"/>
              <wp:lineTo x="20429" y="8801"/>
              <wp:lineTo x="20429" y="0"/>
              <wp:lineTo x="17938" y="0"/>
            </wp:wrapPolygon>
          </wp:wrapThrough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D_bleufoncé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090" cy="374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540F">
      <w:rPr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 w:rsidRPr="007E540F">
      <w:rPr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fldChar w:fldCharType="begin"/>
    </w:r>
    <w:r w:rsidRPr="007E540F">
      <w:rPr>
        <w:rFonts w:ascii="Source Sans Pro Light" w:hAnsi="Source Sans Pro Light"/>
        <w:color w:val="184159"/>
        <w:sz w:val="16"/>
        <w:szCs w:val="16"/>
      </w:rPr>
      <w:instrText>PAGE  \* Arabic  \* MERGEFORMAT</w:instrTex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separate"/>
    </w:r>
    <w:r w:rsidR="00111487" w:rsidRPr="00111487">
      <w:rPr>
        <w:noProof/>
        <w:color w:val="246589"/>
        <w:sz w:val="16"/>
        <w:szCs w:val="16"/>
      </w:rPr>
      <w:t>3</w:t>
    </w:r>
    <w:r w:rsidRPr="007E540F">
      <w:rPr>
        <w:rFonts w:ascii="Source Sans Pro Light" w:hAnsi="Source Sans Pro Light"/>
        <w:noProof/>
        <w:color w:val="184159"/>
        <w:sz w:val="16"/>
        <w:szCs w:val="16"/>
      </w:rPr>
      <w:fldChar w:fldCharType="end"/>
    </w:r>
    <w:r w:rsidRPr="007E540F">
      <w:rPr>
        <w:rFonts w:ascii="Source Sans Pro Light" w:hAnsi="Source Sans Pro Light"/>
        <w:noProof/>
        <w:color w:val="184159"/>
        <w:sz w:val="16"/>
        <w:szCs w:val="16"/>
      </w:rPr>
      <w:t>/</w: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begin"/>
    </w:r>
    <w:r w:rsidRPr="007E540F">
      <w:rPr>
        <w:rFonts w:ascii="Source Sans Pro Light" w:hAnsi="Source Sans Pro Light"/>
        <w:color w:val="184159"/>
        <w:sz w:val="16"/>
        <w:szCs w:val="16"/>
      </w:rPr>
      <w:instrText>NUMPAGES  \* Arabic  \* MERGEFORMAT</w:instrTex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separate"/>
    </w:r>
    <w:r w:rsidR="00111487" w:rsidRPr="00111487">
      <w:rPr>
        <w:noProof/>
        <w:color w:val="246589"/>
        <w:sz w:val="16"/>
        <w:szCs w:val="16"/>
      </w:rPr>
      <w:t>3</w:t>
    </w:r>
    <w:r w:rsidRPr="007E540F">
      <w:rPr>
        <w:rFonts w:ascii="Source Sans Pro Light" w:hAnsi="Source Sans Pro Light"/>
        <w:noProof/>
        <w:color w:val="18415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487D" w14:textId="77777777" w:rsidR="003A4639" w:rsidRDefault="003A4639" w:rsidP="00652A3C">
      <w:r>
        <w:separator/>
      </w:r>
    </w:p>
  </w:footnote>
  <w:footnote w:type="continuationSeparator" w:id="0">
    <w:p w14:paraId="50D0D3AD" w14:textId="77777777" w:rsidR="003A4639" w:rsidRDefault="003A4639" w:rsidP="0065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9A16" w14:textId="733E39FF" w:rsidR="00A110B8" w:rsidRPr="00A110B8" w:rsidRDefault="003A3681">
    <w:pPr>
      <w:pStyle w:val="En-tte"/>
      <w:rPr>
        <w:rFonts w:ascii="Source Sans Pro Light" w:hAnsi="Source Sans Pro Light"/>
        <w:color w:val="246589"/>
        <w:sz w:val="18"/>
        <w:szCs w:val="18"/>
      </w:rPr>
    </w:pPr>
    <w:proofErr w:type="spellStart"/>
    <w:r>
      <w:rPr>
        <w:rFonts w:ascii="Source Sans Pro Light" w:hAnsi="Source Sans Pro Light"/>
        <w:color w:val="246589"/>
        <w:sz w:val="18"/>
        <w:szCs w:val="18"/>
      </w:rPr>
      <w:t>EpiTeam</w:t>
    </w:r>
    <w:proofErr w:type="spellEnd"/>
    <w:r>
      <w:rPr>
        <w:rFonts w:ascii="Source Sans Pro Light" w:hAnsi="Source Sans Pro Light"/>
        <w:color w:val="246589"/>
        <w:sz w:val="18"/>
        <w:szCs w:val="18"/>
      </w:rPr>
      <w:t xml:space="preserve"> R Style Guide</w:t>
    </w:r>
    <w:r w:rsidR="00A110B8" w:rsidRPr="00A110B8">
      <w:rPr>
        <w:rFonts w:ascii="Source Sans Pro Light" w:hAnsi="Source Sans Pro Light"/>
        <w:color w:val="246589"/>
        <w:sz w:val="18"/>
        <w:szCs w:val="18"/>
      </w:rPr>
      <w:tab/>
    </w:r>
    <w:r w:rsidR="00A110B8" w:rsidRPr="00A110B8">
      <w:rPr>
        <w:rFonts w:ascii="Source Sans Pro Light" w:hAnsi="Source Sans Pro Light"/>
        <w:color w:val="246589"/>
        <w:sz w:val="18"/>
        <w:szCs w:val="18"/>
      </w:rPr>
      <w:tab/>
    </w:r>
    <w:r>
      <w:rPr>
        <w:rFonts w:ascii="Source Sans Pro Light" w:hAnsi="Source Sans Pro Light"/>
        <w:color w:val="246589"/>
        <w:sz w:val="18"/>
        <w:szCs w:val="18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6"/>
    <w:multiLevelType w:val="multilevel"/>
    <w:tmpl w:val="364095FC"/>
    <w:name w:val="WW8Num22"/>
    <w:lvl w:ilvl="0">
      <w:start w:val="1"/>
      <w:numFmt w:val="decimal"/>
      <w:lvlText w:val="ARTICLE %1. "/>
      <w:lvlJc w:val="left"/>
      <w:pPr>
        <w:tabs>
          <w:tab w:val="num" w:pos="1418"/>
        </w:tabs>
        <w:ind w:left="3856" w:hanging="2438"/>
      </w:pPr>
      <w:rPr>
        <w:rFonts w:asciiTheme="minorHAnsi" w:hAnsiTheme="minorHAnsi" w:cstheme="minorHAnsi" w:hint="default"/>
        <w:b w:val="0"/>
        <w:i w:val="0"/>
        <w:sz w:val="22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013E5697"/>
    <w:multiLevelType w:val="hybridMultilevel"/>
    <w:tmpl w:val="5240C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1CE4"/>
    <w:multiLevelType w:val="multilevel"/>
    <w:tmpl w:val="F566DF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3D0039A"/>
    <w:multiLevelType w:val="hybridMultilevel"/>
    <w:tmpl w:val="B5AC0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E51BB"/>
    <w:multiLevelType w:val="multilevel"/>
    <w:tmpl w:val="6338C5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8B463DC"/>
    <w:multiLevelType w:val="hybridMultilevel"/>
    <w:tmpl w:val="0538A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835C5"/>
    <w:multiLevelType w:val="hybridMultilevel"/>
    <w:tmpl w:val="430A3ACC"/>
    <w:lvl w:ilvl="0" w:tplc="040C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B0E76"/>
    <w:multiLevelType w:val="hybridMultilevel"/>
    <w:tmpl w:val="CA38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6832"/>
    <w:multiLevelType w:val="multilevel"/>
    <w:tmpl w:val="390876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DA43125"/>
    <w:multiLevelType w:val="multilevel"/>
    <w:tmpl w:val="4E4C26D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3134505F"/>
    <w:multiLevelType w:val="hybridMultilevel"/>
    <w:tmpl w:val="C294467A"/>
    <w:lvl w:ilvl="0" w:tplc="040C0001">
      <w:start w:val="1"/>
      <w:numFmt w:val="upperRoman"/>
      <w:lvlText w:val="%1."/>
      <w:lvlJc w:val="right"/>
      <w:pPr>
        <w:tabs>
          <w:tab w:val="num" w:pos="748"/>
        </w:tabs>
        <w:ind w:left="748" w:hanging="180"/>
      </w:pPr>
    </w:lvl>
    <w:lvl w:ilvl="1" w:tplc="040C0003">
      <w:start w:val="1"/>
      <w:numFmt w:val="upperLetter"/>
      <w:lvlText w:val="%2.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2" w:tplc="040C0005">
      <w:start w:val="1"/>
      <w:numFmt w:val="decimal"/>
      <w:lvlText w:val="%3."/>
      <w:lvlJc w:val="left"/>
      <w:pPr>
        <w:tabs>
          <w:tab w:val="num" w:pos="416"/>
        </w:tabs>
        <w:ind w:left="416" w:hanging="360"/>
      </w:pPr>
      <w:rPr>
        <w:rFonts w:hint="default"/>
      </w:rPr>
    </w:lvl>
    <w:lvl w:ilvl="3" w:tplc="040C0001">
      <w:start w:val="4"/>
      <w:numFmt w:val="bullet"/>
      <w:lvlText w:val="-"/>
      <w:lvlJc w:val="left"/>
      <w:pPr>
        <w:tabs>
          <w:tab w:val="num" w:pos="2908"/>
        </w:tabs>
        <w:ind w:left="2908" w:hanging="360"/>
      </w:pPr>
      <w:rPr>
        <w:rFonts w:ascii="Arial" w:eastAsia="Times New Roman" w:hAnsi="Arial" w:cs="Symbol" w:hint="default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28"/>
        </w:tabs>
        <w:ind w:left="3628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48"/>
        </w:tabs>
        <w:ind w:left="4348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68"/>
        </w:tabs>
        <w:ind w:left="5068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88"/>
        </w:tabs>
        <w:ind w:left="5788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508"/>
        </w:tabs>
        <w:ind w:left="6508" w:hanging="180"/>
      </w:pPr>
    </w:lvl>
  </w:abstractNum>
  <w:abstractNum w:abstractNumId="15" w15:restartNumberingAfterBreak="0">
    <w:nsid w:val="33686C5A"/>
    <w:multiLevelType w:val="multilevel"/>
    <w:tmpl w:val="9848AE7E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33B86872"/>
    <w:multiLevelType w:val="multilevel"/>
    <w:tmpl w:val="68C00D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5A12A55"/>
    <w:multiLevelType w:val="multilevel"/>
    <w:tmpl w:val="F4CAAF8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362F6556"/>
    <w:multiLevelType w:val="hybridMultilevel"/>
    <w:tmpl w:val="ECF41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B877270"/>
    <w:multiLevelType w:val="multilevel"/>
    <w:tmpl w:val="0F7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25768"/>
    <w:multiLevelType w:val="hybridMultilevel"/>
    <w:tmpl w:val="03CC2672"/>
    <w:lvl w:ilvl="0" w:tplc="0C8C9F0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cs="Times New Roman" w:hint="default"/>
        <w:color w:val="000000"/>
        <w:sz w:val="18"/>
      </w:rPr>
    </w:lvl>
    <w:lvl w:ilvl="1" w:tplc="9892A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AE3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6A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9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241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82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43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C65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C228C"/>
    <w:multiLevelType w:val="hybridMultilevel"/>
    <w:tmpl w:val="F9CE1770"/>
    <w:lvl w:ilvl="0" w:tplc="040C0001">
      <w:start w:val="1"/>
      <w:numFmt w:val="bullet"/>
      <w:pStyle w:val="Puce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3475"/>
    <w:multiLevelType w:val="hybridMultilevel"/>
    <w:tmpl w:val="5C3A7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13D"/>
    <w:multiLevelType w:val="multilevel"/>
    <w:tmpl w:val="BA062834"/>
    <w:lvl w:ilvl="0">
      <w:start w:val="1"/>
      <w:numFmt w:val="upperLetter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49C2516C"/>
    <w:multiLevelType w:val="hybridMultilevel"/>
    <w:tmpl w:val="DD26A250"/>
    <w:lvl w:ilvl="0" w:tplc="2CC84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C0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0764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0E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3632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CD83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26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EDE4C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2477E"/>
    <w:multiLevelType w:val="multilevel"/>
    <w:tmpl w:val="1EC4883A"/>
    <w:lvl w:ilvl="0">
      <w:start w:val="1"/>
      <w:numFmt w:val="upperRoman"/>
      <w:lvlText w:val="%1."/>
      <w:lvlJc w:val="left"/>
      <w:pPr>
        <w:ind w:left="-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0" w:firstLine="0"/>
      </w:pPr>
      <w:rPr>
        <w:rFonts w:hint="default"/>
      </w:rPr>
    </w:lvl>
  </w:abstractNum>
  <w:abstractNum w:abstractNumId="26" w15:restartNumberingAfterBreak="0">
    <w:nsid w:val="4F7A5192"/>
    <w:multiLevelType w:val="hybridMultilevel"/>
    <w:tmpl w:val="23B41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M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MT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MT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2000B"/>
    <w:multiLevelType w:val="multilevel"/>
    <w:tmpl w:val="C834E5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6E42046"/>
    <w:multiLevelType w:val="hybridMultilevel"/>
    <w:tmpl w:val="150E0A1C"/>
    <w:lvl w:ilvl="0" w:tplc="4C0A7A76">
      <w:start w:val="1"/>
      <w:numFmt w:val="bullet"/>
      <w:pStyle w:val="Listepuc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52CA7"/>
    <w:multiLevelType w:val="multilevel"/>
    <w:tmpl w:val="20FEFDBE"/>
    <w:lvl w:ilvl="0">
      <w:start w:val="1"/>
      <w:numFmt w:val="upperLetter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6276248E"/>
    <w:multiLevelType w:val="singleLevel"/>
    <w:tmpl w:val="B8D0A95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 w15:restartNumberingAfterBreak="0">
    <w:nsid w:val="6317346D"/>
    <w:multiLevelType w:val="multilevel"/>
    <w:tmpl w:val="4A78707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65F41E5E"/>
    <w:multiLevelType w:val="hybridMultilevel"/>
    <w:tmpl w:val="67A81DF4"/>
    <w:lvl w:ilvl="0" w:tplc="97066DE0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2D65A4"/>
    <w:multiLevelType w:val="hybridMultilevel"/>
    <w:tmpl w:val="2DAA4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4069B"/>
    <w:multiLevelType w:val="hybridMultilevel"/>
    <w:tmpl w:val="426ED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5EA"/>
    <w:multiLevelType w:val="hybridMultilevel"/>
    <w:tmpl w:val="06822366"/>
    <w:lvl w:ilvl="0" w:tplc="F800B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7023F"/>
    <w:multiLevelType w:val="hybridMultilevel"/>
    <w:tmpl w:val="BF0CA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0776B"/>
    <w:multiLevelType w:val="multilevel"/>
    <w:tmpl w:val="33AA75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8436B36"/>
    <w:multiLevelType w:val="multilevel"/>
    <w:tmpl w:val="FFCE3C4C"/>
    <w:lvl w:ilvl="0">
      <w:start w:val="1"/>
      <w:numFmt w:val="upperLetter"/>
      <w:lvlText w:val="%1."/>
      <w:lvlJc w:val="left"/>
      <w:pPr>
        <w:ind w:left="-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0" w:firstLine="0"/>
      </w:pPr>
      <w:rPr>
        <w:rFonts w:hint="default"/>
      </w:rPr>
    </w:lvl>
  </w:abstractNum>
  <w:abstractNum w:abstractNumId="39" w15:restartNumberingAfterBreak="0">
    <w:nsid w:val="78942056"/>
    <w:multiLevelType w:val="hybridMultilevel"/>
    <w:tmpl w:val="5978C456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3300A"/>
    <w:multiLevelType w:val="multilevel"/>
    <w:tmpl w:val="5BC02C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 w16cid:durableId="742607225">
    <w:abstractNumId w:val="10"/>
  </w:num>
  <w:num w:numId="2" w16cid:durableId="1991246631">
    <w:abstractNumId w:val="14"/>
  </w:num>
  <w:num w:numId="3" w16cid:durableId="1434587851">
    <w:abstractNumId w:val="28"/>
  </w:num>
  <w:num w:numId="4" w16cid:durableId="1498304990">
    <w:abstractNumId w:val="23"/>
  </w:num>
  <w:num w:numId="5" w16cid:durableId="67267518">
    <w:abstractNumId w:val="24"/>
  </w:num>
  <w:num w:numId="6" w16cid:durableId="751898689">
    <w:abstractNumId w:val="21"/>
  </w:num>
  <w:num w:numId="7" w16cid:durableId="1091777034">
    <w:abstractNumId w:val="32"/>
  </w:num>
  <w:num w:numId="8" w16cid:durableId="243152316">
    <w:abstractNumId w:val="31"/>
  </w:num>
  <w:num w:numId="9" w16cid:durableId="794183042">
    <w:abstractNumId w:val="35"/>
  </w:num>
  <w:num w:numId="10" w16cid:durableId="1486124496">
    <w:abstractNumId w:val="20"/>
  </w:num>
  <w:num w:numId="11" w16cid:durableId="396049882">
    <w:abstractNumId w:val="30"/>
  </w:num>
  <w:num w:numId="12" w16cid:durableId="1457140964">
    <w:abstractNumId w:val="18"/>
  </w:num>
  <w:num w:numId="13" w16cid:durableId="458567479">
    <w:abstractNumId w:val="2"/>
  </w:num>
  <w:num w:numId="14" w16cid:durableId="1811970479">
    <w:abstractNumId w:val="34"/>
  </w:num>
  <w:num w:numId="15" w16cid:durableId="54746691">
    <w:abstractNumId w:val="9"/>
  </w:num>
  <w:num w:numId="16" w16cid:durableId="1416976042">
    <w:abstractNumId w:val="6"/>
  </w:num>
  <w:num w:numId="17" w16cid:durableId="1931352009">
    <w:abstractNumId w:val="37"/>
  </w:num>
  <w:num w:numId="18" w16cid:durableId="1069156642">
    <w:abstractNumId w:val="40"/>
  </w:num>
  <w:num w:numId="19" w16cid:durableId="1996833456">
    <w:abstractNumId w:val="27"/>
  </w:num>
  <w:num w:numId="20" w16cid:durableId="437213889">
    <w:abstractNumId w:val="12"/>
  </w:num>
  <w:num w:numId="21" w16cid:durableId="2007053492">
    <w:abstractNumId w:val="16"/>
  </w:num>
  <w:num w:numId="22" w16cid:durableId="1345665537">
    <w:abstractNumId w:val="8"/>
  </w:num>
  <w:num w:numId="23" w16cid:durableId="587661972">
    <w:abstractNumId w:val="5"/>
  </w:num>
  <w:num w:numId="24" w16cid:durableId="948244191">
    <w:abstractNumId w:val="36"/>
  </w:num>
  <w:num w:numId="25" w16cid:durableId="1655792211">
    <w:abstractNumId w:val="7"/>
  </w:num>
  <w:num w:numId="26" w16cid:durableId="846595173">
    <w:abstractNumId w:val="22"/>
  </w:num>
  <w:num w:numId="27" w16cid:durableId="1121652509">
    <w:abstractNumId w:val="11"/>
  </w:num>
  <w:num w:numId="28" w16cid:durableId="9063055">
    <w:abstractNumId w:val="19"/>
  </w:num>
  <w:num w:numId="29" w16cid:durableId="643586373">
    <w:abstractNumId w:val="33"/>
  </w:num>
  <w:num w:numId="30" w16cid:durableId="1359695748">
    <w:abstractNumId w:val="26"/>
  </w:num>
  <w:num w:numId="31" w16cid:durableId="133834893">
    <w:abstractNumId w:val="1"/>
  </w:num>
  <w:num w:numId="32" w16cid:durableId="1435587306">
    <w:abstractNumId w:val="39"/>
  </w:num>
  <w:num w:numId="33" w16cid:durableId="1452020658">
    <w:abstractNumId w:val="3"/>
  </w:num>
  <w:num w:numId="34" w16cid:durableId="1703289557">
    <w:abstractNumId w:val="23"/>
  </w:num>
  <w:num w:numId="35" w16cid:durableId="355542554">
    <w:abstractNumId w:val="23"/>
  </w:num>
  <w:num w:numId="36" w16cid:durableId="547104636">
    <w:abstractNumId w:val="23"/>
  </w:num>
  <w:num w:numId="37" w16cid:durableId="1994018933">
    <w:abstractNumId w:val="15"/>
  </w:num>
  <w:num w:numId="38" w16cid:durableId="561141164">
    <w:abstractNumId w:val="13"/>
  </w:num>
  <w:num w:numId="39" w16cid:durableId="1632973995">
    <w:abstractNumId w:val="29"/>
  </w:num>
  <w:num w:numId="40" w16cid:durableId="591353292">
    <w:abstractNumId w:val="25"/>
  </w:num>
  <w:num w:numId="41" w16cid:durableId="1138840410">
    <w:abstractNumId w:val="38"/>
  </w:num>
  <w:num w:numId="42" w16cid:durableId="1429934906">
    <w:abstractNumId w:val="17"/>
  </w:num>
  <w:num w:numId="43" w16cid:durableId="2111197283">
    <w:abstractNumId w:val="23"/>
  </w:num>
  <w:num w:numId="44" w16cid:durableId="282227413">
    <w:abstractNumId w:val="23"/>
  </w:num>
  <w:num w:numId="45" w16cid:durableId="354431961">
    <w:abstractNumId w:val="23"/>
  </w:num>
  <w:num w:numId="46" w16cid:durableId="88356962">
    <w:abstractNumId w:val="23"/>
  </w:num>
  <w:num w:numId="47" w16cid:durableId="1708332234">
    <w:abstractNumId w:val="23"/>
  </w:num>
  <w:num w:numId="48" w16cid:durableId="1673684325">
    <w:abstractNumId w:val="23"/>
  </w:num>
  <w:num w:numId="49" w16cid:durableId="839007046">
    <w:abstractNumId w:val="23"/>
  </w:num>
  <w:num w:numId="50" w16cid:durableId="94145223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C4"/>
    <w:rsid w:val="0002269F"/>
    <w:rsid w:val="00030062"/>
    <w:rsid w:val="00096AF4"/>
    <w:rsid w:val="000B286E"/>
    <w:rsid w:val="000C63B1"/>
    <w:rsid w:val="000F009D"/>
    <w:rsid w:val="000F6778"/>
    <w:rsid w:val="001107DB"/>
    <w:rsid w:val="00111487"/>
    <w:rsid w:val="001276FE"/>
    <w:rsid w:val="001404FA"/>
    <w:rsid w:val="0014493F"/>
    <w:rsid w:val="00147EC6"/>
    <w:rsid w:val="00164787"/>
    <w:rsid w:val="001A75CC"/>
    <w:rsid w:val="001C6CF3"/>
    <w:rsid w:val="002171BF"/>
    <w:rsid w:val="00274B91"/>
    <w:rsid w:val="0028332F"/>
    <w:rsid w:val="002C6C35"/>
    <w:rsid w:val="002E412D"/>
    <w:rsid w:val="003022AE"/>
    <w:rsid w:val="00367558"/>
    <w:rsid w:val="0039186A"/>
    <w:rsid w:val="003A3681"/>
    <w:rsid w:val="003A4639"/>
    <w:rsid w:val="003B0776"/>
    <w:rsid w:val="003D19E9"/>
    <w:rsid w:val="004023A5"/>
    <w:rsid w:val="00451A1A"/>
    <w:rsid w:val="0046732B"/>
    <w:rsid w:val="00491651"/>
    <w:rsid w:val="004968D5"/>
    <w:rsid w:val="004A7061"/>
    <w:rsid w:val="004B06E7"/>
    <w:rsid w:val="004B6AD6"/>
    <w:rsid w:val="004C2071"/>
    <w:rsid w:val="004D116B"/>
    <w:rsid w:val="004E20E9"/>
    <w:rsid w:val="00512FE9"/>
    <w:rsid w:val="005428C2"/>
    <w:rsid w:val="00572A59"/>
    <w:rsid w:val="0058504D"/>
    <w:rsid w:val="00651F8D"/>
    <w:rsid w:val="00652A3C"/>
    <w:rsid w:val="00655539"/>
    <w:rsid w:val="00697167"/>
    <w:rsid w:val="006E0CD2"/>
    <w:rsid w:val="00734FD7"/>
    <w:rsid w:val="007E540F"/>
    <w:rsid w:val="00815F0C"/>
    <w:rsid w:val="00824819"/>
    <w:rsid w:val="00824957"/>
    <w:rsid w:val="00854B08"/>
    <w:rsid w:val="008569E8"/>
    <w:rsid w:val="00861DD5"/>
    <w:rsid w:val="00891083"/>
    <w:rsid w:val="008C0DC4"/>
    <w:rsid w:val="008F5C19"/>
    <w:rsid w:val="00980861"/>
    <w:rsid w:val="009A7F5B"/>
    <w:rsid w:val="009C3E61"/>
    <w:rsid w:val="009D2555"/>
    <w:rsid w:val="009D3BFF"/>
    <w:rsid w:val="009D3E46"/>
    <w:rsid w:val="009F70DA"/>
    <w:rsid w:val="00A110B8"/>
    <w:rsid w:val="00A34D6F"/>
    <w:rsid w:val="00AB3F30"/>
    <w:rsid w:val="00AB4F5A"/>
    <w:rsid w:val="00AE5C16"/>
    <w:rsid w:val="00B22415"/>
    <w:rsid w:val="00B439DF"/>
    <w:rsid w:val="00B607F1"/>
    <w:rsid w:val="00B87CD8"/>
    <w:rsid w:val="00B96E09"/>
    <w:rsid w:val="00BA5264"/>
    <w:rsid w:val="00BF754C"/>
    <w:rsid w:val="00C0739D"/>
    <w:rsid w:val="00C43F6D"/>
    <w:rsid w:val="00C749DF"/>
    <w:rsid w:val="00C85C52"/>
    <w:rsid w:val="00C95611"/>
    <w:rsid w:val="00CA49A1"/>
    <w:rsid w:val="00CA5FFC"/>
    <w:rsid w:val="00CB01FD"/>
    <w:rsid w:val="00D13B7D"/>
    <w:rsid w:val="00D34BE0"/>
    <w:rsid w:val="00D56C95"/>
    <w:rsid w:val="00D57648"/>
    <w:rsid w:val="00DA2C2C"/>
    <w:rsid w:val="00DE62B1"/>
    <w:rsid w:val="00E03303"/>
    <w:rsid w:val="00E03D4D"/>
    <w:rsid w:val="00E903EE"/>
    <w:rsid w:val="00EC655D"/>
    <w:rsid w:val="00ED6AF5"/>
    <w:rsid w:val="00EE20B7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F077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7D"/>
    <w:pPr>
      <w:jc w:val="both"/>
    </w:pPr>
    <w:rPr>
      <w:rFonts w:ascii="Source Sans Pro" w:hAnsi="Source Sans Pro"/>
      <w:color w:val="404040" w:themeColor="text1" w:themeTint="BF"/>
      <w:sz w:val="22"/>
      <w:lang w:val="fr-FR"/>
    </w:rPr>
  </w:style>
  <w:style w:type="paragraph" w:styleId="Titre1">
    <w:name w:val="heading 1"/>
    <w:basedOn w:val="Titre"/>
    <w:next w:val="Normal"/>
    <w:link w:val="Titre1Car"/>
    <w:autoRedefine/>
    <w:qFormat/>
    <w:rsid w:val="00824819"/>
    <w:pPr>
      <w:numPr>
        <w:numId w:val="50"/>
      </w:numPr>
      <w:spacing w:before="180" w:after="240"/>
      <w:contextualSpacing/>
      <w:jc w:val="both"/>
      <w:outlineLvl w:val="0"/>
    </w:pPr>
    <w:rPr>
      <w:rFonts w:ascii="Source Sans Pro SemiBold" w:eastAsiaTheme="majorEastAsia" w:hAnsi="Source Sans Pro SemiBold" w:cstheme="majorBidi"/>
      <w:b/>
      <w:bCs/>
      <w:spacing w:val="-10"/>
      <w:kern w:val="28"/>
      <w:sz w:val="28"/>
      <w:szCs w:val="56"/>
    </w:rPr>
  </w:style>
  <w:style w:type="paragraph" w:styleId="Titre2">
    <w:name w:val="heading 2"/>
    <w:next w:val="Normal"/>
    <w:link w:val="Titre2Car"/>
    <w:autoRedefine/>
    <w:unhideWhenUsed/>
    <w:qFormat/>
    <w:rsid w:val="00824819"/>
    <w:pPr>
      <w:keepNext/>
      <w:numPr>
        <w:ilvl w:val="1"/>
        <w:numId w:val="50"/>
      </w:numPr>
      <w:spacing w:before="180" w:after="120" w:line="276" w:lineRule="auto"/>
      <w:ind w:left="284"/>
      <w:jc w:val="both"/>
      <w:outlineLvl w:val="1"/>
    </w:pPr>
    <w:rPr>
      <w:rFonts w:ascii="Source Sans Pro SemiBold" w:eastAsiaTheme="majorEastAsia" w:hAnsi="Source Sans Pro SemiBold" w:cstheme="majorBidi"/>
      <w:b/>
      <w:bCs/>
      <w:color w:val="246589"/>
      <w:sz w:val="26"/>
      <w:szCs w:val="26"/>
      <w:u w:color="FFCF67"/>
      <w:lang w:val="fr-FR" w:eastAsia="en-US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824819"/>
    <w:pPr>
      <w:keepNext/>
      <w:widowControl w:val="0"/>
      <w:numPr>
        <w:ilvl w:val="2"/>
        <w:numId w:val="50"/>
      </w:numPr>
      <w:suppressAutoHyphens/>
      <w:spacing w:before="120" w:after="60"/>
      <w:ind w:left="425"/>
      <w:outlineLvl w:val="2"/>
    </w:pPr>
    <w:rPr>
      <w:rFonts w:ascii="Source Sans Pro SemiBold" w:eastAsiaTheme="majorEastAsia" w:hAnsi="Source Sans Pro SemiBold" w:cstheme="minorHAnsi"/>
      <w:b/>
      <w:bCs/>
      <w:i/>
      <w:color w:val="246589"/>
      <w:sz w:val="24"/>
      <w:szCs w:val="22"/>
      <w:lang w:eastAsia="en-US"/>
    </w:rPr>
  </w:style>
  <w:style w:type="paragraph" w:styleId="Titre4">
    <w:name w:val="heading 4"/>
    <w:basedOn w:val="Normal"/>
    <w:next w:val="Normal"/>
    <w:link w:val="Titre4Car"/>
    <w:autoRedefine/>
    <w:unhideWhenUsed/>
    <w:qFormat/>
    <w:rsid w:val="00D13B7D"/>
    <w:pPr>
      <w:keepNext/>
      <w:widowControl w:val="0"/>
      <w:numPr>
        <w:ilvl w:val="3"/>
        <w:numId w:val="4"/>
      </w:numPr>
      <w:suppressAutoHyphens/>
      <w:overflowPunct w:val="0"/>
      <w:autoSpaceDE w:val="0"/>
      <w:spacing w:before="60" w:after="60"/>
      <w:ind w:left="567"/>
      <w:textAlignment w:val="baseline"/>
      <w:outlineLvl w:val="3"/>
    </w:pPr>
    <w:rPr>
      <w:rFonts w:eastAsiaTheme="majorEastAsia" w:cstheme="minorHAnsi"/>
      <w:bCs/>
      <w:i/>
      <w:iCs/>
      <w:color w:val="246589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D13B7D"/>
    <w:pPr>
      <w:numPr>
        <w:ilvl w:val="4"/>
        <w:numId w:val="50"/>
      </w:numPr>
      <w:spacing w:before="200"/>
      <w:jc w:val="left"/>
      <w:outlineLvl w:val="4"/>
    </w:pPr>
    <w:rPr>
      <w:smallCaps/>
      <w:color w:val="C45911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D13B7D"/>
    <w:pPr>
      <w:numPr>
        <w:ilvl w:val="5"/>
        <w:numId w:val="50"/>
      </w:numPr>
      <w:jc w:val="left"/>
      <w:outlineLvl w:val="5"/>
    </w:pPr>
    <w:rPr>
      <w:smallCaps/>
      <w:color w:val="ED7D31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D13B7D"/>
    <w:pPr>
      <w:numPr>
        <w:ilvl w:val="6"/>
        <w:numId w:val="50"/>
      </w:numPr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D13B7D"/>
    <w:pPr>
      <w:numPr>
        <w:ilvl w:val="7"/>
        <w:numId w:val="50"/>
      </w:numPr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D13B7D"/>
    <w:pPr>
      <w:numPr>
        <w:ilvl w:val="8"/>
        <w:numId w:val="50"/>
      </w:num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24819"/>
    <w:rPr>
      <w:rFonts w:ascii="Source Sans Pro SemiBold" w:eastAsiaTheme="majorEastAsia" w:hAnsi="Source Sans Pro SemiBold" w:cstheme="majorBidi"/>
      <w:b/>
      <w:bCs/>
      <w:smallCaps/>
      <w:color w:val="FFFFFF" w:themeColor="background1"/>
      <w:spacing w:val="-10"/>
      <w:kern w:val="28"/>
      <w:sz w:val="28"/>
      <w:szCs w:val="56"/>
      <w:shd w:val="clear" w:color="auto" w:fill="4BCDDB"/>
      <w:lang w:val="fr-FR"/>
    </w:rPr>
  </w:style>
  <w:style w:type="character" w:customStyle="1" w:styleId="Titre2Car">
    <w:name w:val="Titre 2 Car"/>
    <w:basedOn w:val="Policepardfaut"/>
    <w:link w:val="Titre2"/>
    <w:rsid w:val="00824819"/>
    <w:rPr>
      <w:rFonts w:ascii="Source Sans Pro SemiBold" w:eastAsiaTheme="majorEastAsia" w:hAnsi="Source Sans Pro SemiBold" w:cstheme="majorBidi"/>
      <w:b/>
      <w:bCs/>
      <w:color w:val="246589"/>
      <w:sz w:val="26"/>
      <w:szCs w:val="26"/>
      <w:u w:color="FFCF67"/>
      <w:lang w:val="fr-FR" w:eastAsia="en-US"/>
    </w:rPr>
  </w:style>
  <w:style w:type="character" w:customStyle="1" w:styleId="Titre3Car">
    <w:name w:val="Titre 3 Car"/>
    <w:basedOn w:val="Policepardfaut"/>
    <w:link w:val="Titre3"/>
    <w:rsid w:val="00824819"/>
    <w:rPr>
      <w:rFonts w:ascii="Source Sans Pro SemiBold" w:eastAsiaTheme="majorEastAsia" w:hAnsi="Source Sans Pro SemiBold" w:cstheme="minorHAnsi"/>
      <w:b/>
      <w:bCs/>
      <w:i/>
      <w:color w:val="246589"/>
      <w:szCs w:val="22"/>
      <w:lang w:val="fr-FR" w:eastAsia="en-US"/>
    </w:rPr>
  </w:style>
  <w:style w:type="character" w:customStyle="1" w:styleId="Titre4Car">
    <w:name w:val="Titre 4 Car"/>
    <w:basedOn w:val="Policepardfaut"/>
    <w:link w:val="Titre4"/>
    <w:rsid w:val="00D13B7D"/>
    <w:rPr>
      <w:rFonts w:ascii="Source Sans Pro" w:eastAsiaTheme="majorEastAsia" w:hAnsi="Source Sans Pro" w:cstheme="minorHAnsi"/>
      <w:bCs/>
      <w:i/>
      <w:iCs/>
      <w:color w:val="246589"/>
      <w:sz w:val="22"/>
      <w:szCs w:val="22"/>
      <w:lang w:val="fr-FR" w:eastAsia="en-US"/>
    </w:rPr>
  </w:style>
  <w:style w:type="character" w:customStyle="1" w:styleId="Titre5Car">
    <w:name w:val="Titre 5 Car"/>
    <w:basedOn w:val="Policepardfaut"/>
    <w:link w:val="Titre5"/>
    <w:uiPriority w:val="9"/>
    <w:rsid w:val="00D13B7D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D13B7D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D13B7D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D13B7D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rsid w:val="00D13B7D"/>
    <w:rPr>
      <w:b/>
      <w:i/>
      <w:smallCaps/>
      <w:color w:val="823B0B" w:themeColor="accent2" w:themeShade="7F"/>
    </w:rPr>
  </w:style>
  <w:style w:type="paragraph" w:styleId="En-tte">
    <w:name w:val="header"/>
    <w:basedOn w:val="Normal"/>
    <w:link w:val="En-tteCar"/>
    <w:unhideWhenUsed/>
    <w:rsid w:val="00652A3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52A3C"/>
  </w:style>
  <w:style w:type="paragraph" w:styleId="Pieddepage">
    <w:name w:val="footer"/>
    <w:basedOn w:val="Normal"/>
    <w:link w:val="PieddepageCar"/>
    <w:unhideWhenUsed/>
    <w:rsid w:val="00652A3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652A3C"/>
  </w:style>
  <w:style w:type="character" w:styleId="Lienhypertexte">
    <w:name w:val="Hyperlink"/>
    <w:uiPriority w:val="99"/>
    <w:rsid w:val="004B6AD6"/>
    <w:rPr>
      <w:color w:val="0000FF"/>
      <w:u w:val="single"/>
    </w:rPr>
  </w:style>
  <w:style w:type="paragraph" w:styleId="Listepuces">
    <w:name w:val="List Bullet"/>
    <w:basedOn w:val="Normal"/>
    <w:autoRedefine/>
    <w:rsid w:val="00A110B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paragraph" w:styleId="Paragraphedeliste">
    <w:name w:val="List Paragraph"/>
    <w:basedOn w:val="Normal"/>
    <w:uiPriority w:val="34"/>
    <w:qFormat/>
    <w:rsid w:val="00D13B7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rsid w:val="00D13B7D"/>
    <w:pPr>
      <w:outlineLvl w:val="9"/>
    </w:pPr>
  </w:style>
  <w:style w:type="character" w:styleId="Lienhypertextesuivivisit">
    <w:name w:val="FollowedHyperlink"/>
    <w:basedOn w:val="Policepardfaut"/>
    <w:unhideWhenUsed/>
    <w:rsid w:val="004B6AD6"/>
    <w:rPr>
      <w:color w:val="954F72" w:themeColor="followedHyperlink"/>
      <w:u w:val="single"/>
    </w:rPr>
  </w:style>
  <w:style w:type="character" w:styleId="Numrodepage">
    <w:name w:val="page number"/>
    <w:basedOn w:val="Policepardfaut"/>
    <w:rsid w:val="00A110B8"/>
    <w:rPr>
      <w:color w:val="246589"/>
    </w:rPr>
  </w:style>
  <w:style w:type="paragraph" w:customStyle="1" w:styleId="Puce">
    <w:name w:val="Puce"/>
    <w:basedOn w:val="Normal"/>
    <w:rsid w:val="00A110B8"/>
    <w:pPr>
      <w:numPr>
        <w:numId w:val="6"/>
      </w:numPr>
      <w:tabs>
        <w:tab w:val="clear" w:pos="720"/>
        <w:tab w:val="num" w:pos="360"/>
      </w:tabs>
      <w:spacing w:after="120"/>
      <w:ind w:left="360"/>
    </w:pPr>
    <w:rPr>
      <w:rFonts w:eastAsia="Times New Roman" w:cs="Times New Roman"/>
      <w:sz w:val="20"/>
      <w:szCs w:val="20"/>
    </w:rPr>
  </w:style>
  <w:style w:type="paragraph" w:customStyle="1" w:styleId="Contenudetableau">
    <w:name w:val="Contenu de tableau"/>
    <w:basedOn w:val="Normal"/>
    <w:rsid w:val="00A110B8"/>
    <w:pPr>
      <w:suppressLineNumbers/>
      <w:spacing w:after="120"/>
    </w:pPr>
    <w:rPr>
      <w:rFonts w:eastAsia="Times New Roman" w:cs="Times New Roman"/>
      <w:sz w:val="20"/>
      <w:szCs w:val="20"/>
    </w:rPr>
  </w:style>
  <w:style w:type="paragraph" w:customStyle="1" w:styleId="Note">
    <w:name w:val="Note"/>
    <w:basedOn w:val="Normal"/>
    <w:autoRedefine/>
    <w:rsid w:val="00A110B8"/>
    <w:pPr>
      <w:keepNext/>
      <w:widowControl w:val="0"/>
      <w:tabs>
        <w:tab w:val="left" w:pos="851"/>
      </w:tabs>
      <w:autoSpaceDE w:val="0"/>
      <w:autoSpaceDN w:val="0"/>
      <w:adjustRightInd w:val="0"/>
      <w:ind w:left="851" w:hanging="851"/>
    </w:pPr>
    <w:rPr>
      <w:rFonts w:ascii="Source Sans Pro SemiBold" w:eastAsia="Times New Roman" w:hAnsi="Source Sans Pro SemiBold" w:cs="Arial"/>
      <w:bCs/>
      <w:color w:val="000000"/>
      <w:szCs w:val="20"/>
    </w:rPr>
  </w:style>
  <w:style w:type="paragraph" w:styleId="Notedebasdepage">
    <w:name w:val="footnote text"/>
    <w:basedOn w:val="Normal"/>
    <w:link w:val="NotedebasdepageCar"/>
    <w:rsid w:val="00A110B8"/>
    <w:pPr>
      <w:overflowPunct w:val="0"/>
      <w:autoSpaceDE w:val="0"/>
      <w:autoSpaceDN w:val="0"/>
      <w:adjustRightInd w:val="0"/>
      <w:spacing w:after="240"/>
      <w:textAlignment w:val="baseline"/>
    </w:pPr>
    <w:rPr>
      <w:rFonts w:ascii="Source Sans Pro ExtraLight" w:eastAsia="Times New Roman" w:hAnsi="Source Sans Pro ExtraLight" w:cs="Times New Roman"/>
      <w:sz w:val="20"/>
      <w:szCs w:val="20"/>
      <w:lang w:val="en-GB"/>
    </w:rPr>
  </w:style>
  <w:style w:type="character" w:customStyle="1" w:styleId="NotedebasdepageCar">
    <w:name w:val="Note de bas de page Car"/>
    <w:basedOn w:val="Policepardfaut"/>
    <w:link w:val="Notedebasdepage"/>
    <w:rsid w:val="00A110B8"/>
    <w:rPr>
      <w:rFonts w:ascii="Source Sans Pro ExtraLight" w:eastAsia="Times New Roman" w:hAnsi="Source Sans Pro ExtraLight" w:cs="Times New Roman"/>
      <w:color w:val="7F7F7F" w:themeColor="text1" w:themeTint="80"/>
      <w:sz w:val="20"/>
      <w:szCs w:val="20"/>
      <w:lang w:val="en-GB"/>
    </w:rPr>
  </w:style>
  <w:style w:type="paragraph" w:customStyle="1" w:styleId="Titredetabledesmatires">
    <w:name w:val="Titre de table des matières"/>
    <w:basedOn w:val="Normal"/>
    <w:rsid w:val="00A110B8"/>
    <w:pPr>
      <w:keepNext/>
      <w:suppressLineNumbers/>
      <w:suppressAutoHyphens/>
      <w:spacing w:before="240" w:after="120"/>
    </w:pPr>
    <w:rPr>
      <w:rFonts w:eastAsia="MS Mincho" w:cs="Tahoma"/>
      <w:b/>
      <w:bCs/>
      <w:color w:val="246589"/>
      <w:sz w:val="32"/>
      <w:szCs w:val="32"/>
      <w:u w:val="single"/>
      <w:lang w:eastAsia="ar-SA"/>
    </w:rPr>
  </w:style>
  <w:style w:type="paragraph" w:styleId="Titre">
    <w:name w:val="Title"/>
    <w:basedOn w:val="Normal"/>
    <w:next w:val="Normal"/>
    <w:link w:val="TitreCar"/>
    <w:uiPriority w:val="10"/>
    <w:rsid w:val="009C3E61"/>
    <w:pPr>
      <w:shd w:val="clear" w:color="auto" w:fill="4BCDDB"/>
      <w:jc w:val="right"/>
    </w:pPr>
    <w:rPr>
      <w:smallCaps/>
      <w:color w:val="FFFFFF" w:themeColor="background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C3E61"/>
    <w:rPr>
      <w:rFonts w:ascii="Source Sans Pro" w:hAnsi="Source Sans Pro"/>
      <w:smallCaps/>
      <w:color w:val="FFFFFF" w:themeColor="background1"/>
      <w:sz w:val="48"/>
      <w:szCs w:val="48"/>
      <w:shd w:val="clear" w:color="auto" w:fill="4BCDDB"/>
      <w:lang w:val="fr-FR"/>
    </w:rPr>
  </w:style>
  <w:style w:type="table" w:styleId="Grilledutableau">
    <w:name w:val="Table Grid"/>
    <w:basedOn w:val="TableauNormal"/>
    <w:rsid w:val="00C4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D13B7D"/>
    <w:pPr>
      <w:spacing w:after="200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rsid w:val="00D13B7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13B7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rsid w:val="00D13B7D"/>
    <w:rPr>
      <w:b/>
      <w:color w:val="ED7D31" w:themeColor="accent2"/>
    </w:rPr>
  </w:style>
  <w:style w:type="character" w:styleId="Accentuation">
    <w:name w:val="Emphasis"/>
    <w:uiPriority w:val="20"/>
    <w:rsid w:val="00D13B7D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rsid w:val="00D13B7D"/>
  </w:style>
  <w:style w:type="character" w:customStyle="1" w:styleId="SansinterligneCar">
    <w:name w:val="Sans interligne Car"/>
    <w:basedOn w:val="Policepardfaut"/>
    <w:link w:val="Sansinterligne"/>
    <w:uiPriority w:val="1"/>
    <w:rsid w:val="00D13B7D"/>
  </w:style>
  <w:style w:type="paragraph" w:styleId="Citation">
    <w:name w:val="Quote"/>
    <w:basedOn w:val="Normal"/>
    <w:next w:val="Normal"/>
    <w:link w:val="CitationCar"/>
    <w:uiPriority w:val="29"/>
    <w:rsid w:val="00D13B7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13B7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rsid w:val="00D13B7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3B7D"/>
    <w:rPr>
      <w:b/>
      <w:i/>
      <w:color w:val="FFFFFF" w:themeColor="background1"/>
      <w:shd w:val="clear" w:color="auto" w:fill="ED7D31" w:themeFill="accent2"/>
    </w:rPr>
  </w:style>
  <w:style w:type="character" w:styleId="Accentuationlgre">
    <w:name w:val="Subtle Emphasis"/>
    <w:uiPriority w:val="19"/>
    <w:rsid w:val="00D13B7D"/>
    <w:rPr>
      <w:i/>
    </w:rPr>
  </w:style>
  <w:style w:type="character" w:styleId="Accentuationintense">
    <w:name w:val="Intense Emphasis"/>
    <w:uiPriority w:val="21"/>
    <w:rsid w:val="00D13B7D"/>
    <w:rPr>
      <w:b/>
      <w:i/>
      <w:color w:val="ED7D31" w:themeColor="accent2"/>
      <w:spacing w:val="10"/>
    </w:rPr>
  </w:style>
  <w:style w:type="character" w:styleId="Rfrencelgre">
    <w:name w:val="Subtle Reference"/>
    <w:uiPriority w:val="31"/>
    <w:rsid w:val="00D13B7D"/>
    <w:rPr>
      <w:b/>
    </w:rPr>
  </w:style>
  <w:style w:type="character" w:styleId="Rfrenceintense">
    <w:name w:val="Intense Reference"/>
    <w:uiPriority w:val="32"/>
    <w:rsid w:val="00D13B7D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rsid w:val="00D13B7D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iconcep">
  <a:themeElements>
    <a:clrScheme name="Personnalisée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6365C-224A-4593-A6FC-0AC8F42D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Lore Merdrignac</cp:lastModifiedBy>
  <cp:revision>3</cp:revision>
  <cp:lastPrinted>2016-10-28T15:27:00Z</cp:lastPrinted>
  <dcterms:created xsi:type="dcterms:W3CDTF">2022-12-21T10:55:00Z</dcterms:created>
  <dcterms:modified xsi:type="dcterms:W3CDTF">2022-12-21T10:55:00Z</dcterms:modified>
</cp:coreProperties>
</file>